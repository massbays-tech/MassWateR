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July 24,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28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cantSplit/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311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309" w:hRule="auto"/>
        </w:trPr>
        body51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1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27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HBS-088P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6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body39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6.66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986.2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pH-6-15-5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pH-6-16-5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pH-6-17-5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7.056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 s.u.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2022-07-24T15:56:09Z</dcterms:created>
  <dcterms:modified xsi:type="dcterms:W3CDTF">2022-07-24T15:56:09Z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